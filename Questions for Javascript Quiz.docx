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Default="00FE4CE6" w:rsidP="00FE4CE6">
      <w:pPr>
        <w:pStyle w:val="Heading1"/>
        <w:rPr>
          <w:lang w:val="en-IE"/>
        </w:rPr>
      </w:pPr>
      <w:r>
        <w:rPr>
          <w:lang w:val="en-IE"/>
        </w:rPr>
        <w:t xml:space="preserve">Questions for </w:t>
      </w:r>
      <w:proofErr w:type="spellStart"/>
      <w:r>
        <w:rPr>
          <w:lang w:val="en-IE"/>
        </w:rPr>
        <w:t>Javascript</w:t>
      </w:r>
      <w:proofErr w:type="spellEnd"/>
      <w:r>
        <w:rPr>
          <w:lang w:val="en-IE"/>
        </w:rPr>
        <w:t xml:space="preserve"> Quiz</w:t>
      </w:r>
    </w:p>
    <w:p w:rsidR="00FE4CE6" w:rsidRDefault="00FE4CE6" w:rsidP="00FE4CE6">
      <w:pPr>
        <w:rPr>
          <w:lang w:val="en-IE"/>
        </w:rPr>
      </w:pPr>
    </w:p>
    <w:p w:rsidR="00FE4CE6" w:rsidRDefault="00FE4CE6" w:rsidP="00FE4CE6">
      <w:pPr>
        <w:pStyle w:val="ListParagraph"/>
        <w:numPr>
          <w:ilvl w:val="0"/>
          <w:numId w:val="24"/>
        </w:numPr>
        <w:rPr>
          <w:lang w:val="en-IE"/>
        </w:rPr>
      </w:pPr>
      <w:r>
        <w:rPr>
          <w:lang w:val="en-IE"/>
        </w:rPr>
        <w:t>How was the mascot of Euro 2016 called?</w:t>
      </w:r>
    </w:p>
    <w:p w:rsidR="00FE4CE6" w:rsidRDefault="00FE4CE6" w:rsidP="00FE4CE6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 xml:space="preserve">La </w:t>
      </w:r>
      <w:proofErr w:type="spellStart"/>
      <w:r>
        <w:rPr>
          <w:lang w:val="en-IE"/>
        </w:rPr>
        <w:t>Victoire</w:t>
      </w:r>
      <w:proofErr w:type="spellEnd"/>
    </w:p>
    <w:p w:rsidR="00FE4CE6" w:rsidRDefault="00FE4CE6" w:rsidP="00FE4CE6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Super Victor (correct answer)</w:t>
      </w:r>
    </w:p>
    <w:p w:rsidR="00FE4CE6" w:rsidRDefault="00FE4CE6" w:rsidP="00FE4CE6">
      <w:pPr>
        <w:pStyle w:val="ListParagraph"/>
        <w:numPr>
          <w:ilvl w:val="2"/>
          <w:numId w:val="24"/>
        </w:numPr>
        <w:rPr>
          <w:lang w:val="en-IE"/>
        </w:rPr>
      </w:pPr>
      <w:proofErr w:type="spellStart"/>
      <w:r>
        <w:rPr>
          <w:lang w:val="en-IE"/>
        </w:rPr>
        <w:t>Driblou</w:t>
      </w:r>
      <w:proofErr w:type="spellEnd"/>
    </w:p>
    <w:p w:rsidR="00FE4CE6" w:rsidRDefault="00FE4CE6" w:rsidP="00FE4CE6">
      <w:pPr>
        <w:pStyle w:val="ListParagraph"/>
        <w:numPr>
          <w:ilvl w:val="2"/>
          <w:numId w:val="24"/>
        </w:numPr>
        <w:rPr>
          <w:lang w:val="en-IE"/>
        </w:rPr>
      </w:pPr>
      <w:proofErr w:type="spellStart"/>
      <w:r>
        <w:rPr>
          <w:lang w:val="en-IE"/>
        </w:rPr>
        <w:t>Goalix</w:t>
      </w:r>
      <w:proofErr w:type="spellEnd"/>
    </w:p>
    <w:p w:rsidR="00FE4CE6" w:rsidRDefault="00FE4CE6" w:rsidP="00FE4CE6">
      <w:pPr>
        <w:pStyle w:val="ListParagraph"/>
        <w:numPr>
          <w:ilvl w:val="0"/>
          <w:numId w:val="24"/>
        </w:numPr>
        <w:rPr>
          <w:lang w:val="en-IE"/>
        </w:rPr>
      </w:pPr>
      <w:r>
        <w:rPr>
          <w:lang w:val="en-IE"/>
        </w:rPr>
        <w:t>Who scored the first goal of Euro 2016?</w:t>
      </w:r>
    </w:p>
    <w:p w:rsidR="00FE4CE6" w:rsidRDefault="00FE4CE6" w:rsidP="00FE4CE6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Paul Pogba</w:t>
      </w:r>
    </w:p>
    <w:p w:rsidR="00FE4CE6" w:rsidRDefault="00FE4CE6" w:rsidP="00FE4CE6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 xml:space="preserve">Dimitri </w:t>
      </w:r>
      <w:proofErr w:type="spellStart"/>
      <w:r>
        <w:rPr>
          <w:lang w:val="en-IE"/>
        </w:rPr>
        <w:t>Payet</w:t>
      </w:r>
      <w:proofErr w:type="spellEnd"/>
    </w:p>
    <w:p w:rsidR="00FE4CE6" w:rsidRDefault="00FE4CE6" w:rsidP="00FE4CE6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 xml:space="preserve">Antoine </w:t>
      </w:r>
      <w:proofErr w:type="spellStart"/>
      <w:r>
        <w:rPr>
          <w:lang w:val="en-IE"/>
        </w:rPr>
        <w:t>Griezmann</w:t>
      </w:r>
      <w:proofErr w:type="spellEnd"/>
    </w:p>
    <w:p w:rsidR="00FE4CE6" w:rsidRDefault="00FE4CE6" w:rsidP="00FE4CE6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 xml:space="preserve">Olivier </w:t>
      </w:r>
      <w:proofErr w:type="spellStart"/>
      <w:r>
        <w:rPr>
          <w:lang w:val="en-IE"/>
        </w:rPr>
        <w:t>Giroud</w:t>
      </w:r>
      <w:proofErr w:type="spellEnd"/>
      <w:r>
        <w:rPr>
          <w:lang w:val="en-IE"/>
        </w:rPr>
        <w:t xml:space="preserve"> (correct)</w:t>
      </w:r>
    </w:p>
    <w:p w:rsidR="00FE4CE6" w:rsidRDefault="00FE4CE6" w:rsidP="00FE4CE6">
      <w:pPr>
        <w:pStyle w:val="ListParagraph"/>
        <w:numPr>
          <w:ilvl w:val="0"/>
          <w:numId w:val="24"/>
        </w:numPr>
        <w:rPr>
          <w:lang w:val="en-IE"/>
        </w:rPr>
      </w:pPr>
      <w:r>
        <w:rPr>
          <w:lang w:val="en-IE"/>
        </w:rPr>
        <w:t>Which country shook the Euro 2016 after winning against England?</w:t>
      </w:r>
    </w:p>
    <w:p w:rsidR="00FE4CE6" w:rsidRDefault="00FE4CE6" w:rsidP="00FE4CE6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Iceland(correct)</w:t>
      </w:r>
    </w:p>
    <w:p w:rsidR="00FE4CE6" w:rsidRDefault="00FE4CE6" w:rsidP="00FE4CE6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France</w:t>
      </w:r>
    </w:p>
    <w:p w:rsidR="00FE4CE6" w:rsidRDefault="00FE4CE6" w:rsidP="00FE4CE6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Ireland</w:t>
      </w:r>
    </w:p>
    <w:p w:rsidR="00FE4CE6" w:rsidRDefault="00FE4CE6" w:rsidP="00FE4CE6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Switzerland</w:t>
      </w:r>
    </w:p>
    <w:p w:rsidR="00FE4CE6" w:rsidRDefault="00FE4CE6" w:rsidP="00FE4CE6">
      <w:pPr>
        <w:pStyle w:val="ListParagraph"/>
        <w:numPr>
          <w:ilvl w:val="0"/>
          <w:numId w:val="24"/>
        </w:numPr>
        <w:rPr>
          <w:lang w:val="en-IE"/>
        </w:rPr>
      </w:pPr>
      <w:r>
        <w:rPr>
          <w:lang w:val="en-IE"/>
        </w:rPr>
        <w:t xml:space="preserve">Which </w:t>
      </w:r>
      <w:r w:rsidR="008151B6">
        <w:rPr>
          <w:lang w:val="en-IE"/>
        </w:rPr>
        <w:t xml:space="preserve">country did Portugal beat </w:t>
      </w:r>
      <w:proofErr w:type="gramStart"/>
      <w:r w:rsidR="008151B6">
        <w:rPr>
          <w:lang w:val="en-IE"/>
        </w:rPr>
        <w:t>in order to</w:t>
      </w:r>
      <w:proofErr w:type="gramEnd"/>
      <w:r w:rsidR="008151B6">
        <w:rPr>
          <w:lang w:val="en-IE"/>
        </w:rPr>
        <w:t xml:space="preserve"> advance to the Semi-Finals?</w:t>
      </w:r>
    </w:p>
    <w:p w:rsidR="008151B6" w:rsidRDefault="008151B6" w:rsidP="008151B6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Germany</w:t>
      </w:r>
    </w:p>
    <w:p w:rsidR="008151B6" w:rsidRDefault="008151B6" w:rsidP="008151B6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Romania</w:t>
      </w:r>
    </w:p>
    <w:p w:rsidR="008151B6" w:rsidRDefault="008151B6" w:rsidP="008151B6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Poland(correct)</w:t>
      </w:r>
    </w:p>
    <w:p w:rsidR="008151B6" w:rsidRDefault="008151B6" w:rsidP="008151B6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France</w:t>
      </w:r>
    </w:p>
    <w:p w:rsidR="008151B6" w:rsidRDefault="008151B6" w:rsidP="008151B6">
      <w:pPr>
        <w:pStyle w:val="ListParagraph"/>
        <w:numPr>
          <w:ilvl w:val="0"/>
          <w:numId w:val="24"/>
        </w:numPr>
        <w:rPr>
          <w:lang w:val="en-IE"/>
        </w:rPr>
      </w:pPr>
      <w:r>
        <w:rPr>
          <w:lang w:val="en-IE"/>
        </w:rPr>
        <w:t>Whose stunning overhead kick for Switzerland sent their round-of-16 tie against Poland into extra time?</w:t>
      </w:r>
    </w:p>
    <w:p w:rsidR="008151B6" w:rsidRDefault="008151B6" w:rsidP="008151B6">
      <w:pPr>
        <w:pStyle w:val="ListParagraph"/>
        <w:numPr>
          <w:ilvl w:val="2"/>
          <w:numId w:val="24"/>
        </w:numPr>
        <w:rPr>
          <w:lang w:val="en-IE"/>
        </w:rPr>
      </w:pPr>
      <w:proofErr w:type="spellStart"/>
      <w:r>
        <w:rPr>
          <w:lang w:val="en-IE"/>
        </w:rPr>
        <w:t>Haris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Seferovic</w:t>
      </w:r>
      <w:proofErr w:type="spellEnd"/>
    </w:p>
    <w:p w:rsidR="008151B6" w:rsidRDefault="008151B6" w:rsidP="008151B6">
      <w:pPr>
        <w:pStyle w:val="ListParagraph"/>
        <w:numPr>
          <w:ilvl w:val="2"/>
          <w:numId w:val="24"/>
        </w:numPr>
        <w:rPr>
          <w:lang w:val="en-IE"/>
        </w:rPr>
      </w:pPr>
      <w:proofErr w:type="spellStart"/>
      <w:r>
        <w:rPr>
          <w:lang w:val="en-IE"/>
        </w:rPr>
        <w:t>Xherdan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Shaqiri</w:t>
      </w:r>
      <w:proofErr w:type="spellEnd"/>
      <w:r>
        <w:rPr>
          <w:lang w:val="en-IE"/>
        </w:rPr>
        <w:t xml:space="preserve"> (correct)</w:t>
      </w:r>
    </w:p>
    <w:p w:rsidR="008151B6" w:rsidRDefault="008151B6" w:rsidP="008151B6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 xml:space="preserve">Granit </w:t>
      </w:r>
      <w:proofErr w:type="spellStart"/>
      <w:r>
        <w:rPr>
          <w:lang w:val="en-IE"/>
        </w:rPr>
        <w:t>Xhaka</w:t>
      </w:r>
      <w:proofErr w:type="spellEnd"/>
    </w:p>
    <w:p w:rsidR="008151B6" w:rsidRDefault="008151B6" w:rsidP="008151B6">
      <w:pPr>
        <w:pStyle w:val="ListParagraph"/>
        <w:numPr>
          <w:ilvl w:val="2"/>
          <w:numId w:val="24"/>
        </w:numPr>
        <w:rPr>
          <w:lang w:val="en-IE"/>
        </w:rPr>
      </w:pPr>
      <w:proofErr w:type="spellStart"/>
      <w:r>
        <w:rPr>
          <w:lang w:val="en-IE"/>
        </w:rPr>
        <w:t>Breel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Embolo</w:t>
      </w:r>
      <w:proofErr w:type="spellEnd"/>
    </w:p>
    <w:p w:rsidR="008151B6" w:rsidRDefault="008151B6" w:rsidP="008151B6">
      <w:pPr>
        <w:pStyle w:val="ListParagraph"/>
        <w:numPr>
          <w:ilvl w:val="0"/>
          <w:numId w:val="24"/>
        </w:numPr>
        <w:rPr>
          <w:lang w:val="en-IE"/>
        </w:rPr>
      </w:pPr>
      <w:r>
        <w:rPr>
          <w:lang w:val="en-IE"/>
        </w:rPr>
        <w:t>Whose own goal settled the round-of-16 tie between Wales and Northern Ireland?</w:t>
      </w:r>
    </w:p>
    <w:p w:rsidR="008151B6" w:rsidRDefault="008151B6" w:rsidP="008151B6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Paddy McNair</w:t>
      </w:r>
    </w:p>
    <w:p w:rsidR="008151B6" w:rsidRDefault="008151B6" w:rsidP="008151B6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 xml:space="preserve">Gareth </w:t>
      </w:r>
      <w:proofErr w:type="spellStart"/>
      <w:r>
        <w:rPr>
          <w:lang w:val="en-IE"/>
        </w:rPr>
        <w:t>McAuley</w:t>
      </w:r>
      <w:proofErr w:type="spellEnd"/>
      <w:r>
        <w:rPr>
          <w:lang w:val="en-IE"/>
        </w:rPr>
        <w:t>(correct)</w:t>
      </w:r>
    </w:p>
    <w:p w:rsidR="008151B6" w:rsidRDefault="008151B6" w:rsidP="008151B6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Jonny Evans</w:t>
      </w:r>
    </w:p>
    <w:p w:rsidR="008151B6" w:rsidRDefault="008151B6" w:rsidP="008151B6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Conor McLaughlin</w:t>
      </w:r>
    </w:p>
    <w:p w:rsidR="008151B6" w:rsidRDefault="008151B6" w:rsidP="008151B6">
      <w:pPr>
        <w:pStyle w:val="ListParagraph"/>
        <w:numPr>
          <w:ilvl w:val="0"/>
          <w:numId w:val="24"/>
        </w:numPr>
        <w:rPr>
          <w:lang w:val="en-IE"/>
        </w:rPr>
      </w:pPr>
      <w:r>
        <w:rPr>
          <w:lang w:val="en-IE"/>
        </w:rPr>
        <w:t>Who was the only team to fail to score a goal at the Euros?</w:t>
      </w:r>
    </w:p>
    <w:p w:rsidR="008151B6" w:rsidRDefault="008151B6" w:rsidP="008151B6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Albania</w:t>
      </w:r>
    </w:p>
    <w:p w:rsidR="008151B6" w:rsidRDefault="008151B6" w:rsidP="008151B6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Czech Republic</w:t>
      </w:r>
    </w:p>
    <w:p w:rsidR="008151B6" w:rsidRDefault="008151B6" w:rsidP="008151B6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Austria</w:t>
      </w:r>
    </w:p>
    <w:p w:rsidR="008151B6" w:rsidRDefault="008151B6" w:rsidP="008151B6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Ukraine(correct)</w:t>
      </w:r>
    </w:p>
    <w:p w:rsidR="008151B6" w:rsidRDefault="008151B6" w:rsidP="008151B6">
      <w:pPr>
        <w:pStyle w:val="ListParagraph"/>
        <w:numPr>
          <w:ilvl w:val="0"/>
          <w:numId w:val="24"/>
        </w:numPr>
        <w:rPr>
          <w:lang w:val="en-IE"/>
        </w:rPr>
      </w:pPr>
      <w:r>
        <w:rPr>
          <w:lang w:val="en-IE"/>
        </w:rPr>
        <w:t>Whose handball gifted</w:t>
      </w:r>
      <w:r w:rsidR="00F443FB">
        <w:rPr>
          <w:lang w:val="en-IE"/>
        </w:rPr>
        <w:t xml:space="preserve"> France a penalty in their semi-final clash against Germany?</w:t>
      </w:r>
    </w:p>
    <w:p w:rsidR="00430A43" w:rsidRDefault="00430A43" w:rsidP="00430A43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 xml:space="preserve">Toni </w:t>
      </w:r>
      <w:proofErr w:type="spellStart"/>
      <w:r>
        <w:rPr>
          <w:lang w:val="en-IE"/>
        </w:rPr>
        <w:t>Kroos</w:t>
      </w:r>
      <w:proofErr w:type="spellEnd"/>
    </w:p>
    <w:p w:rsidR="00430A43" w:rsidRDefault="00430A43" w:rsidP="00430A43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Bastian Schweinsteiger(correct)</w:t>
      </w:r>
    </w:p>
    <w:p w:rsidR="00430A43" w:rsidRDefault="00430A43" w:rsidP="00430A43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 xml:space="preserve">Jerome </w:t>
      </w:r>
      <w:proofErr w:type="spellStart"/>
      <w:r>
        <w:rPr>
          <w:lang w:val="en-IE"/>
        </w:rPr>
        <w:t>Boateng</w:t>
      </w:r>
      <w:proofErr w:type="spellEnd"/>
    </w:p>
    <w:p w:rsidR="00430A43" w:rsidRDefault="00430A43" w:rsidP="00430A43">
      <w:pPr>
        <w:pStyle w:val="ListParagraph"/>
        <w:numPr>
          <w:ilvl w:val="2"/>
          <w:numId w:val="24"/>
        </w:numPr>
        <w:rPr>
          <w:lang w:val="en-IE"/>
        </w:rPr>
      </w:pPr>
      <w:proofErr w:type="spellStart"/>
      <w:r>
        <w:rPr>
          <w:lang w:val="en-IE"/>
        </w:rPr>
        <w:t>Benedikt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Howedes</w:t>
      </w:r>
      <w:proofErr w:type="spellEnd"/>
    </w:p>
    <w:p w:rsidR="00430A43" w:rsidRDefault="00430A43" w:rsidP="00430A43">
      <w:pPr>
        <w:pStyle w:val="ListParagraph"/>
        <w:numPr>
          <w:ilvl w:val="0"/>
          <w:numId w:val="24"/>
        </w:numPr>
        <w:rPr>
          <w:lang w:val="en-IE"/>
        </w:rPr>
      </w:pPr>
      <w:r>
        <w:rPr>
          <w:lang w:val="en-IE"/>
        </w:rPr>
        <w:t>Who had the most shots on target at Euro 2016?</w:t>
      </w:r>
    </w:p>
    <w:p w:rsidR="00430A43" w:rsidRDefault="00430A43" w:rsidP="00430A43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Wayne Rooney</w:t>
      </w:r>
    </w:p>
    <w:p w:rsidR="00430A43" w:rsidRDefault="00430A43" w:rsidP="00430A43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Cristiano Ronaldo</w:t>
      </w:r>
      <w:bookmarkStart w:id="0" w:name="_GoBack"/>
      <w:bookmarkEnd w:id="0"/>
    </w:p>
    <w:p w:rsidR="00430A43" w:rsidRDefault="00430A43" w:rsidP="00430A43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lastRenderedPageBreak/>
        <w:t>Gareth Bale(correct)</w:t>
      </w:r>
    </w:p>
    <w:p w:rsidR="00430A43" w:rsidRDefault="00430A43" w:rsidP="00430A43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 xml:space="preserve">Antoine </w:t>
      </w:r>
      <w:proofErr w:type="spellStart"/>
      <w:r>
        <w:rPr>
          <w:lang w:val="en-IE"/>
        </w:rPr>
        <w:t>Griezmann</w:t>
      </w:r>
      <w:proofErr w:type="spellEnd"/>
    </w:p>
    <w:p w:rsidR="00430A43" w:rsidRDefault="00430A43" w:rsidP="00430A43">
      <w:pPr>
        <w:pStyle w:val="ListParagraph"/>
        <w:numPr>
          <w:ilvl w:val="0"/>
          <w:numId w:val="24"/>
        </w:numPr>
        <w:rPr>
          <w:lang w:val="en-IE"/>
        </w:rPr>
      </w:pPr>
      <w:r w:rsidRPr="00430A43">
        <w:rPr>
          <w:lang w:val="en-IE"/>
        </w:rPr>
        <w:t>When did the</w:t>
      </w:r>
      <w:r>
        <w:rPr>
          <w:lang w:val="en-IE"/>
        </w:rPr>
        <w:t xml:space="preserve"> Euro 2016 begin?</w:t>
      </w:r>
    </w:p>
    <w:p w:rsidR="00430A43" w:rsidRDefault="00430A43" w:rsidP="00430A43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Jun 10, 2016</w:t>
      </w:r>
    </w:p>
    <w:p w:rsidR="00430A43" w:rsidRDefault="00430A43" w:rsidP="00430A43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Jul 10, 2016</w:t>
      </w:r>
    </w:p>
    <w:p w:rsidR="00430A43" w:rsidRDefault="00430A43" w:rsidP="00430A43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Jul 3, 2016</w:t>
      </w:r>
    </w:p>
    <w:p w:rsidR="00430A43" w:rsidRDefault="00430A43" w:rsidP="00430A43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Jun 14, 2016</w:t>
      </w:r>
    </w:p>
    <w:p w:rsidR="00430A43" w:rsidRDefault="00430A43" w:rsidP="00430A43">
      <w:pPr>
        <w:pStyle w:val="ListParagraph"/>
        <w:numPr>
          <w:ilvl w:val="0"/>
          <w:numId w:val="24"/>
        </w:numPr>
        <w:rPr>
          <w:lang w:val="en-IE"/>
        </w:rPr>
      </w:pPr>
      <w:r>
        <w:rPr>
          <w:lang w:val="en-IE"/>
        </w:rPr>
        <w:t>Who won the Euro 2016?</w:t>
      </w:r>
    </w:p>
    <w:p w:rsidR="00430A43" w:rsidRDefault="00430A43" w:rsidP="00430A43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Portugal(correct)</w:t>
      </w:r>
    </w:p>
    <w:p w:rsidR="00430A43" w:rsidRDefault="00430A43" w:rsidP="00430A43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England</w:t>
      </w:r>
    </w:p>
    <w:p w:rsidR="00430A43" w:rsidRDefault="00430A43" w:rsidP="00430A43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Spain</w:t>
      </w:r>
    </w:p>
    <w:p w:rsidR="00430A43" w:rsidRDefault="00430A43" w:rsidP="00430A43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France</w:t>
      </w:r>
    </w:p>
    <w:p w:rsidR="00430A43" w:rsidRDefault="00430A43" w:rsidP="00430A43">
      <w:pPr>
        <w:pStyle w:val="ListParagraph"/>
        <w:numPr>
          <w:ilvl w:val="0"/>
          <w:numId w:val="24"/>
        </w:numPr>
        <w:rPr>
          <w:lang w:val="en-IE"/>
        </w:rPr>
      </w:pPr>
      <w:r>
        <w:rPr>
          <w:lang w:val="en-IE"/>
        </w:rPr>
        <w:t>Who scored the winning goal for Portugal in the final?</w:t>
      </w:r>
    </w:p>
    <w:p w:rsidR="00430A43" w:rsidRDefault="00430A43" w:rsidP="00430A43">
      <w:pPr>
        <w:pStyle w:val="ListParagraph"/>
        <w:numPr>
          <w:ilvl w:val="2"/>
          <w:numId w:val="24"/>
        </w:numPr>
        <w:rPr>
          <w:lang w:val="en-IE"/>
        </w:rPr>
      </w:pPr>
      <w:proofErr w:type="spellStart"/>
      <w:r>
        <w:rPr>
          <w:lang w:val="en-IE"/>
        </w:rPr>
        <w:t>Éder</w:t>
      </w:r>
      <w:proofErr w:type="spellEnd"/>
      <w:r>
        <w:rPr>
          <w:lang w:val="en-IE"/>
        </w:rPr>
        <w:t>(correct)</w:t>
      </w:r>
    </w:p>
    <w:p w:rsidR="00430A43" w:rsidRDefault="00430A43" w:rsidP="00430A43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Nani</w:t>
      </w:r>
    </w:p>
    <w:p w:rsidR="00430A43" w:rsidRDefault="00430A43" w:rsidP="00430A43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 xml:space="preserve">Renato </w:t>
      </w:r>
      <w:proofErr w:type="spellStart"/>
      <w:r>
        <w:rPr>
          <w:lang w:val="en-IE"/>
        </w:rPr>
        <w:t>Sanches</w:t>
      </w:r>
      <w:proofErr w:type="spellEnd"/>
    </w:p>
    <w:p w:rsidR="00430A43" w:rsidRDefault="00430A43" w:rsidP="00430A43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Cristiano Ronaldo</w:t>
      </w:r>
    </w:p>
    <w:p w:rsidR="00430A43" w:rsidRDefault="00A92A5C" w:rsidP="00430A43">
      <w:pPr>
        <w:pStyle w:val="ListParagraph"/>
        <w:numPr>
          <w:ilvl w:val="0"/>
          <w:numId w:val="24"/>
        </w:numPr>
        <w:rPr>
          <w:lang w:val="en-IE"/>
        </w:rPr>
      </w:pPr>
      <w:r>
        <w:rPr>
          <w:lang w:val="en-IE"/>
        </w:rPr>
        <w:t>How many goals were scored in the overall Euros 2016?</w:t>
      </w:r>
    </w:p>
    <w:p w:rsidR="00A92A5C" w:rsidRDefault="00A92A5C" w:rsidP="00A92A5C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94</w:t>
      </w:r>
    </w:p>
    <w:p w:rsidR="00A92A5C" w:rsidRDefault="00A92A5C" w:rsidP="00A92A5C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59</w:t>
      </w:r>
    </w:p>
    <w:p w:rsidR="00A92A5C" w:rsidRPr="00A92A5C" w:rsidRDefault="00A92A5C" w:rsidP="00A92A5C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108(correct)</w:t>
      </w:r>
    </w:p>
    <w:p w:rsidR="00A92A5C" w:rsidRDefault="00A92A5C" w:rsidP="00A92A5C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163</w:t>
      </w:r>
    </w:p>
    <w:p w:rsidR="00A92A5C" w:rsidRDefault="00A92A5C" w:rsidP="00A92A5C">
      <w:pPr>
        <w:pStyle w:val="ListParagraph"/>
        <w:numPr>
          <w:ilvl w:val="0"/>
          <w:numId w:val="24"/>
        </w:numPr>
        <w:rPr>
          <w:lang w:val="en-IE"/>
        </w:rPr>
      </w:pPr>
      <w:r>
        <w:rPr>
          <w:lang w:val="en-IE"/>
        </w:rPr>
        <w:t>Which country had the highest possession on the field while playing?</w:t>
      </w:r>
    </w:p>
    <w:p w:rsidR="00A92A5C" w:rsidRDefault="00A92A5C" w:rsidP="00A92A5C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England</w:t>
      </w:r>
    </w:p>
    <w:p w:rsidR="00A92A5C" w:rsidRDefault="00A92A5C" w:rsidP="00A92A5C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Ukraine</w:t>
      </w:r>
    </w:p>
    <w:p w:rsidR="00A92A5C" w:rsidRDefault="00A92A5C" w:rsidP="00A92A5C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Spain</w:t>
      </w:r>
    </w:p>
    <w:p w:rsidR="00A92A5C" w:rsidRDefault="00A92A5C" w:rsidP="00A92A5C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Germany(correct)</w:t>
      </w:r>
    </w:p>
    <w:p w:rsidR="00A92A5C" w:rsidRDefault="00A92A5C" w:rsidP="00A92A5C">
      <w:pPr>
        <w:pStyle w:val="ListParagraph"/>
        <w:numPr>
          <w:ilvl w:val="0"/>
          <w:numId w:val="24"/>
        </w:numPr>
        <w:rPr>
          <w:lang w:val="en-IE"/>
        </w:rPr>
      </w:pPr>
      <w:r>
        <w:rPr>
          <w:lang w:val="en-IE"/>
        </w:rPr>
        <w:t>What was the opening match of the Euros 2016?</w:t>
      </w:r>
    </w:p>
    <w:p w:rsidR="00A92A5C" w:rsidRDefault="00A92A5C" w:rsidP="00A92A5C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France vs Romania</w:t>
      </w:r>
      <w:r w:rsidR="0044495C">
        <w:rPr>
          <w:lang w:val="en-IE"/>
        </w:rPr>
        <w:t>(correct)</w:t>
      </w:r>
    </w:p>
    <w:p w:rsidR="00A92A5C" w:rsidRDefault="00A92A5C" w:rsidP="00A92A5C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Wales vs Slovakia</w:t>
      </w:r>
    </w:p>
    <w:p w:rsidR="00A92A5C" w:rsidRDefault="00A92A5C" w:rsidP="00A92A5C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England vs Russia</w:t>
      </w:r>
    </w:p>
    <w:p w:rsidR="00A92A5C" w:rsidRDefault="00A92A5C" w:rsidP="00A92A5C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Germany vs Albania</w:t>
      </w:r>
    </w:p>
    <w:p w:rsidR="00A92A5C" w:rsidRDefault="00A92A5C" w:rsidP="00A92A5C">
      <w:pPr>
        <w:pStyle w:val="ListParagraph"/>
        <w:numPr>
          <w:ilvl w:val="0"/>
          <w:numId w:val="24"/>
        </w:numPr>
        <w:rPr>
          <w:lang w:val="en-IE"/>
        </w:rPr>
      </w:pPr>
      <w:r>
        <w:rPr>
          <w:lang w:val="en-IE"/>
        </w:rPr>
        <w:t>How far did Ireland progress?</w:t>
      </w:r>
    </w:p>
    <w:p w:rsidR="00A92A5C" w:rsidRDefault="00A92A5C" w:rsidP="00A92A5C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Semi-finals</w:t>
      </w:r>
    </w:p>
    <w:p w:rsidR="00A92A5C" w:rsidRDefault="00A92A5C" w:rsidP="00A92A5C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Quarter-finals</w:t>
      </w:r>
    </w:p>
    <w:p w:rsidR="00A92A5C" w:rsidRDefault="00A92A5C" w:rsidP="00A92A5C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Final</w:t>
      </w:r>
    </w:p>
    <w:p w:rsidR="00A92A5C" w:rsidRDefault="0044495C" w:rsidP="00A92A5C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Round of 16(correct)</w:t>
      </w:r>
    </w:p>
    <w:p w:rsidR="0044495C" w:rsidRDefault="0044495C" w:rsidP="0044495C">
      <w:pPr>
        <w:pStyle w:val="ListParagraph"/>
        <w:numPr>
          <w:ilvl w:val="0"/>
          <w:numId w:val="24"/>
        </w:numPr>
        <w:rPr>
          <w:lang w:val="en-IE"/>
        </w:rPr>
      </w:pPr>
      <w:r>
        <w:rPr>
          <w:lang w:val="en-IE"/>
        </w:rPr>
        <w:t>Which country hosted the Euro 2016?</w:t>
      </w:r>
    </w:p>
    <w:p w:rsidR="0044495C" w:rsidRDefault="0044495C" w:rsidP="0044495C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Poland</w:t>
      </w:r>
    </w:p>
    <w:p w:rsidR="0044495C" w:rsidRDefault="0044495C" w:rsidP="0044495C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Russia</w:t>
      </w:r>
    </w:p>
    <w:p w:rsidR="0044495C" w:rsidRDefault="0044495C" w:rsidP="0044495C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France(correct)</w:t>
      </w:r>
    </w:p>
    <w:p w:rsidR="0044495C" w:rsidRDefault="0044495C" w:rsidP="0044495C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England</w:t>
      </w:r>
    </w:p>
    <w:p w:rsidR="0044495C" w:rsidRDefault="0044495C" w:rsidP="0044495C">
      <w:pPr>
        <w:pStyle w:val="ListParagraph"/>
        <w:numPr>
          <w:ilvl w:val="0"/>
          <w:numId w:val="24"/>
        </w:numPr>
        <w:rPr>
          <w:lang w:val="en-IE"/>
        </w:rPr>
      </w:pPr>
      <w:r>
        <w:rPr>
          <w:lang w:val="en-IE"/>
        </w:rPr>
        <w:t xml:space="preserve">How many goals did Cristiano </w:t>
      </w:r>
      <w:r w:rsidR="00CB6133">
        <w:rPr>
          <w:lang w:val="en-IE"/>
        </w:rPr>
        <w:t>Ronaldo score in qualifying for Euro 2016?</w:t>
      </w:r>
    </w:p>
    <w:p w:rsidR="00CB6133" w:rsidRDefault="00CB6133" w:rsidP="00CB6133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11</w:t>
      </w:r>
    </w:p>
    <w:p w:rsidR="00CB6133" w:rsidRDefault="00CB6133" w:rsidP="00CB6133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7</w:t>
      </w:r>
    </w:p>
    <w:p w:rsidR="00CB6133" w:rsidRDefault="00CB6133" w:rsidP="00CB6133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5 (correct)</w:t>
      </w:r>
    </w:p>
    <w:p w:rsidR="00CB6133" w:rsidRPr="0044495C" w:rsidRDefault="00CB6133" w:rsidP="00CB6133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9</w:t>
      </w:r>
    </w:p>
    <w:p w:rsidR="00CB6133" w:rsidRDefault="00CB6133" w:rsidP="00CB6133">
      <w:pPr>
        <w:rPr>
          <w:lang w:val="en-IE"/>
        </w:rPr>
      </w:pPr>
    </w:p>
    <w:p w:rsidR="00CB6133" w:rsidRDefault="00CB6133" w:rsidP="00CB6133">
      <w:pPr>
        <w:pStyle w:val="ListParagraph"/>
        <w:numPr>
          <w:ilvl w:val="0"/>
          <w:numId w:val="24"/>
        </w:numPr>
        <w:rPr>
          <w:lang w:val="en-IE"/>
        </w:rPr>
      </w:pPr>
      <w:r>
        <w:rPr>
          <w:lang w:val="en-IE"/>
        </w:rPr>
        <w:lastRenderedPageBreak/>
        <w:t>Who was the fastest runner in the Euro 2016?</w:t>
      </w:r>
    </w:p>
    <w:p w:rsidR="00CB6133" w:rsidRDefault="00CB6133" w:rsidP="00CB6133">
      <w:pPr>
        <w:pStyle w:val="ListParagraph"/>
        <w:numPr>
          <w:ilvl w:val="2"/>
          <w:numId w:val="24"/>
        </w:numPr>
        <w:rPr>
          <w:lang w:val="en-IE"/>
        </w:rPr>
      </w:pPr>
      <w:proofErr w:type="spellStart"/>
      <w:r>
        <w:rPr>
          <w:lang w:val="en-IE"/>
        </w:rPr>
        <w:t>Richárd</w:t>
      </w:r>
      <w:proofErr w:type="spellEnd"/>
      <w:r>
        <w:rPr>
          <w:lang w:val="en-IE"/>
        </w:rPr>
        <w:t xml:space="preserve"> </w:t>
      </w:r>
      <w:proofErr w:type="spellStart"/>
      <w:r>
        <w:rPr>
          <w:lang w:val="en-IE"/>
        </w:rPr>
        <w:t>Guzmics</w:t>
      </w:r>
      <w:proofErr w:type="spellEnd"/>
    </w:p>
    <w:p w:rsidR="00CB6133" w:rsidRDefault="00CB6133" w:rsidP="00CB6133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Jonny Evans</w:t>
      </w:r>
    </w:p>
    <w:p w:rsidR="00CB6133" w:rsidRDefault="00CB6133" w:rsidP="00CB6133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 xml:space="preserve">Kingsley </w:t>
      </w:r>
      <w:proofErr w:type="spellStart"/>
      <w:r>
        <w:rPr>
          <w:lang w:val="en-IE"/>
        </w:rPr>
        <w:t>Coman</w:t>
      </w:r>
      <w:proofErr w:type="spellEnd"/>
      <w:r>
        <w:rPr>
          <w:lang w:val="en-IE"/>
        </w:rPr>
        <w:t xml:space="preserve"> (correct)</w:t>
      </w:r>
    </w:p>
    <w:p w:rsidR="00CB6133" w:rsidRDefault="00CB6133" w:rsidP="00CB6133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 xml:space="preserve">Dragos </w:t>
      </w:r>
      <w:proofErr w:type="spellStart"/>
      <w:r>
        <w:rPr>
          <w:lang w:val="en-IE"/>
        </w:rPr>
        <w:t>Grigore</w:t>
      </w:r>
      <w:proofErr w:type="spellEnd"/>
    </w:p>
    <w:p w:rsidR="00CB6133" w:rsidRDefault="00CB6133" w:rsidP="00CB6133">
      <w:pPr>
        <w:pStyle w:val="ListParagraph"/>
        <w:numPr>
          <w:ilvl w:val="0"/>
          <w:numId w:val="24"/>
        </w:numPr>
        <w:rPr>
          <w:lang w:val="en-IE"/>
        </w:rPr>
      </w:pPr>
      <w:r>
        <w:rPr>
          <w:lang w:val="en-IE"/>
        </w:rPr>
        <w:t>Which country’s goalkeeper saved the most goals.</w:t>
      </w:r>
    </w:p>
    <w:p w:rsidR="00CB6133" w:rsidRDefault="00CB6133" w:rsidP="00CB6133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 xml:space="preserve">Northern Ireland </w:t>
      </w:r>
    </w:p>
    <w:p w:rsidR="00CB6133" w:rsidRDefault="00CB6133" w:rsidP="00CB6133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Belgium</w:t>
      </w:r>
    </w:p>
    <w:p w:rsidR="00CB6133" w:rsidRDefault="00CB6133" w:rsidP="00CB6133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Hungary</w:t>
      </w:r>
    </w:p>
    <w:p w:rsidR="00CB6133" w:rsidRDefault="00CB6133" w:rsidP="00CB6133">
      <w:pPr>
        <w:pStyle w:val="ListParagraph"/>
        <w:numPr>
          <w:ilvl w:val="2"/>
          <w:numId w:val="24"/>
        </w:numPr>
        <w:rPr>
          <w:lang w:val="en-IE"/>
        </w:rPr>
      </w:pPr>
      <w:r>
        <w:rPr>
          <w:lang w:val="en-IE"/>
        </w:rPr>
        <w:t>Iceland (correct)</w:t>
      </w:r>
    </w:p>
    <w:p w:rsidR="00CB6133" w:rsidRPr="00CB6133" w:rsidRDefault="00CB6133" w:rsidP="00CB6133">
      <w:pPr>
        <w:rPr>
          <w:lang w:val="en-IE"/>
        </w:rPr>
      </w:pPr>
    </w:p>
    <w:p w:rsidR="008151B6" w:rsidRPr="008151B6" w:rsidRDefault="008151B6" w:rsidP="008151B6">
      <w:pPr>
        <w:pStyle w:val="ListParagraph"/>
        <w:ind w:left="2160"/>
        <w:rPr>
          <w:lang w:val="en-IE"/>
        </w:rPr>
      </w:pPr>
    </w:p>
    <w:sectPr w:rsidR="008151B6" w:rsidRPr="00815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AA046DB"/>
    <w:multiLevelType w:val="hybridMultilevel"/>
    <w:tmpl w:val="03646BB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3"/>
  </w:num>
  <w:num w:numId="3">
    <w:abstractNumId w:val="10"/>
  </w:num>
  <w:num w:numId="4">
    <w:abstractNumId w:val="22"/>
  </w:num>
  <w:num w:numId="5">
    <w:abstractNumId w:val="14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E6"/>
    <w:rsid w:val="002A774D"/>
    <w:rsid w:val="00430A43"/>
    <w:rsid w:val="0044495C"/>
    <w:rsid w:val="004C21C9"/>
    <w:rsid w:val="00645252"/>
    <w:rsid w:val="006D3D74"/>
    <w:rsid w:val="008151B6"/>
    <w:rsid w:val="00A9204E"/>
    <w:rsid w:val="00A92A5C"/>
    <w:rsid w:val="00CB6133"/>
    <w:rsid w:val="00F443FB"/>
    <w:rsid w:val="00FE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BAF92"/>
  <w15:chartTrackingRefBased/>
  <w15:docId w15:val="{D5529B2D-6212-411C-B116-FE56E7359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ListParagraph">
    <w:name w:val="List Paragraph"/>
    <w:basedOn w:val="Normal"/>
    <w:uiPriority w:val="34"/>
    <w:unhideWhenUsed/>
    <w:qFormat/>
    <w:rsid w:val="00FE4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lin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128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Prinii</dc:creator>
  <cp:keywords/>
  <dc:description/>
  <cp:lastModifiedBy>Robert</cp:lastModifiedBy>
  <cp:revision>2</cp:revision>
  <dcterms:created xsi:type="dcterms:W3CDTF">2017-04-13T20:02:00Z</dcterms:created>
  <dcterms:modified xsi:type="dcterms:W3CDTF">2017-04-18T18:06:00Z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